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981AC9" w:rsidP="00981AC9">
      <w:pPr>
        <w:pStyle w:val="Title"/>
        <w:jc w:val="center"/>
      </w:pPr>
      <w:r w:rsidRPr="00981AC9">
        <w:t>Lab 2 - CSPs – Artiﬁcial Intelligenc</w:t>
      </w:r>
      <w:r>
        <w:t>e</w:t>
      </w:r>
    </w:p>
    <w:p w:rsidR="00981AC9" w:rsidRDefault="00981AC9" w:rsidP="00F820BC">
      <w:pPr>
        <w:pStyle w:val="Heading1"/>
        <w:numPr>
          <w:ilvl w:val="0"/>
          <w:numId w:val="25"/>
        </w:numPr>
      </w:pPr>
      <w:r>
        <w:t>Modeling the problem as CSP:</w:t>
      </w:r>
    </w:p>
    <w:p w:rsidR="00981AC9" w:rsidRDefault="00981AC9" w:rsidP="00981AC9">
      <w:r>
        <w:t>Variables: All colors, all pets, all smokes, all drinks , all nationalities. 5 of each.</w:t>
      </w:r>
    </w:p>
    <w:p w:rsidR="00981AC9" w:rsidRDefault="00981AC9" w:rsidP="00981AC9">
      <w:r>
        <w:t>Domains: The number of each house, from 1 to 5.</w:t>
      </w:r>
    </w:p>
    <w:p w:rsidR="00F820BC" w:rsidRDefault="00981AC9" w:rsidP="00F820BC">
      <w:r>
        <w:t>Constraints</w:t>
      </w:r>
      <w:r w:rsidR="00F820BC">
        <w:t>: No house number can have two of any variable. And no house can have the same variable as any other house.</w:t>
      </w:r>
    </w:p>
    <w:p w:rsidR="00F820BC" w:rsidRDefault="00F820BC" w:rsidP="00F820BC"/>
    <w:p w:rsidR="00F820BC" w:rsidRDefault="00F820BC" w:rsidP="00F820BC">
      <w:pPr>
        <w:pStyle w:val="Heading1"/>
        <w:numPr>
          <w:ilvl w:val="0"/>
          <w:numId w:val="25"/>
        </w:numPr>
      </w:pPr>
      <w:r>
        <w:t>How big is the state space?</w:t>
      </w:r>
      <w:bookmarkStart w:id="0" w:name="_GoBack"/>
      <w:bookmarkEnd w:id="0"/>
    </w:p>
    <w:p w:rsidR="005F6589" w:rsidRDefault="005F6589" w:rsidP="00F820BC">
      <w:r>
        <w:t>To find the size of the state space we the size of the domain and the number of variables must be known.</w:t>
      </w:r>
    </w:p>
    <w:p w:rsidR="00F820BC" w:rsidRDefault="005F6589" w:rsidP="00F820BC">
      <w:r>
        <w:t>The size of the Domain is 6 because houses can also have no number</w:t>
      </w:r>
    </w:p>
    <w:p w:rsidR="00F51A2C" w:rsidRDefault="005F6589" w:rsidP="00F51A2C">
      <w:r>
        <w:t>Each house has 25 variables, which is 5 types of variables(color, nation, drink, smoke, pet) and each type contains 5 variables, so the state space is 6</w:t>
      </w:r>
      <w:r>
        <w:rPr>
          <w:vertAlign w:val="superscript"/>
        </w:rPr>
        <w:t>25</w:t>
      </w:r>
      <w:r>
        <w:t>.</w:t>
      </w:r>
    </w:p>
    <w:p w:rsidR="00F51A2C" w:rsidRPr="00F51A2C" w:rsidRDefault="00F51A2C" w:rsidP="00F51A2C">
      <w:pPr>
        <w:pStyle w:val="Heading1"/>
      </w:pPr>
    </w:p>
    <w:sectPr w:rsidR="00F51A2C" w:rsidRPr="00F51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B83" w:rsidRDefault="00734B83" w:rsidP="00981AC9">
      <w:r>
        <w:separator/>
      </w:r>
    </w:p>
  </w:endnote>
  <w:endnote w:type="continuationSeparator" w:id="0">
    <w:p w:rsidR="00734B83" w:rsidRDefault="00734B83" w:rsidP="00981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B83" w:rsidRDefault="00734B83" w:rsidP="00981AC9">
      <w:r>
        <w:separator/>
      </w:r>
    </w:p>
  </w:footnote>
  <w:footnote w:type="continuationSeparator" w:id="0">
    <w:p w:rsidR="00734B83" w:rsidRDefault="00734B83" w:rsidP="00981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03D2917"/>
    <w:multiLevelType w:val="hybridMultilevel"/>
    <w:tmpl w:val="B6346F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182ABA"/>
    <w:multiLevelType w:val="hybridMultilevel"/>
    <w:tmpl w:val="B45CD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4"/>
  </w:num>
  <w:num w:numId="24">
    <w:abstractNumId w:val="17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C9"/>
    <w:rsid w:val="00413DB1"/>
    <w:rsid w:val="005F6589"/>
    <w:rsid w:val="00645252"/>
    <w:rsid w:val="006D3D74"/>
    <w:rsid w:val="00734B83"/>
    <w:rsid w:val="00981AC9"/>
    <w:rsid w:val="00A9204E"/>
    <w:rsid w:val="00F51A2C"/>
    <w:rsid w:val="00F820BC"/>
    <w:rsid w:val="00FA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D415"/>
  <w15:chartTrackingRefBased/>
  <w15:docId w15:val="{95BE37F6-536A-4E4F-844D-7E98177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ListParagraph">
    <w:name w:val="List Paragraph"/>
    <w:basedOn w:val="Normal"/>
    <w:uiPriority w:val="34"/>
    <w:unhideWhenUsed/>
    <w:qFormat/>
    <w:rsid w:val="00981AC9"/>
    <w:pPr>
      <w:ind w:left="720"/>
      <w:contextualSpacing/>
    </w:pPr>
  </w:style>
  <w:style w:type="paragraph" w:styleId="NoSpacing">
    <w:name w:val="No Spacing"/>
    <w:uiPriority w:val="1"/>
    <w:qFormat/>
    <w:rsid w:val="00F82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AE8CA2D-E986-4FB6-98CF-960BC9D10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Agust</cp:lastModifiedBy>
  <cp:revision>1</cp:revision>
  <dcterms:created xsi:type="dcterms:W3CDTF">2018-01-31T15:08:00Z</dcterms:created>
  <dcterms:modified xsi:type="dcterms:W3CDTF">2018-01-31T16:38:00Z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